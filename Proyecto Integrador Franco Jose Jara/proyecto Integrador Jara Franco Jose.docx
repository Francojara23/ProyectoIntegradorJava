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ACE3E" w14:textId="5C08CC30" w:rsidR="00D74CBA" w:rsidRPr="00786194" w:rsidRDefault="00E05271">
      <w:pPr>
        <w:pStyle w:val="Ttulo1"/>
        <w:rPr>
          <w:b/>
          <w:bCs/>
        </w:rPr>
      </w:pPr>
      <w:bookmarkStart w:id="0" w:name="_Toc132904462"/>
      <w:r w:rsidRPr="00786194">
        <w:rPr>
          <w:b/>
          <w:bCs/>
        </w:rPr>
        <w:t>Introducción</w:t>
      </w:r>
      <w:bookmarkEnd w:id="0"/>
    </w:p>
    <w:p w14:paraId="0EF9401E" w14:textId="5D8FA56C" w:rsidR="00447635" w:rsidRDefault="00E05271" w:rsidP="00A96DCD">
      <w:pPr>
        <w:spacing w:line="480" w:lineRule="auto"/>
        <w:jc w:val="both"/>
      </w:pPr>
      <w:r w:rsidRPr="00786194">
        <w:rPr>
          <w:sz w:val="24"/>
          <w:szCs w:val="24"/>
        </w:rPr>
        <w:t>E</w:t>
      </w:r>
      <w:r w:rsidR="00A96DCD">
        <w:rPr>
          <w:sz w:val="24"/>
          <w:szCs w:val="24"/>
        </w:rPr>
        <w:t>l</w:t>
      </w:r>
      <w:r w:rsidRPr="00786194">
        <w:rPr>
          <w:sz w:val="24"/>
          <w:szCs w:val="24"/>
        </w:rPr>
        <w:t xml:space="preserve"> presente trabajo practico tiene como objetivo </w:t>
      </w:r>
      <w:r w:rsidR="00A96DCD">
        <w:rPr>
          <w:sz w:val="24"/>
          <w:szCs w:val="24"/>
        </w:rPr>
        <w:t xml:space="preserve">demostrar a través de un ejercicio </w:t>
      </w:r>
      <w:proofErr w:type="spellStart"/>
      <w:r w:rsidR="00A96DCD">
        <w:rPr>
          <w:sz w:val="24"/>
          <w:szCs w:val="24"/>
        </w:rPr>
        <w:t>practico</w:t>
      </w:r>
      <w:proofErr w:type="spellEnd"/>
      <w:r w:rsidR="00A96DCD">
        <w:rPr>
          <w:sz w:val="24"/>
          <w:szCs w:val="24"/>
        </w:rPr>
        <w:t xml:space="preserve"> lo aprendido y desarrollado a lo largo del curdo de Desarrollo </w:t>
      </w:r>
      <w:proofErr w:type="spellStart"/>
      <w:r w:rsidR="00A96DCD">
        <w:rPr>
          <w:sz w:val="24"/>
          <w:szCs w:val="24"/>
        </w:rPr>
        <w:t>FullStack</w:t>
      </w:r>
      <w:proofErr w:type="spellEnd"/>
      <w:r w:rsidR="00A96DCD">
        <w:rPr>
          <w:sz w:val="24"/>
          <w:szCs w:val="24"/>
        </w:rPr>
        <w:t xml:space="preserve"> en Java – Nivel Inicial. Para el mismo se solicita genera un programa en java que importe de una base de datos de </w:t>
      </w:r>
      <w:proofErr w:type="spellStart"/>
      <w:r w:rsidR="00A96DCD">
        <w:rPr>
          <w:sz w:val="24"/>
          <w:szCs w:val="24"/>
        </w:rPr>
        <w:t>MySql</w:t>
      </w:r>
      <w:proofErr w:type="spellEnd"/>
      <w:r w:rsidR="00A96DCD">
        <w:rPr>
          <w:sz w:val="24"/>
          <w:szCs w:val="24"/>
        </w:rPr>
        <w:t xml:space="preserve"> los datos de una tabla a un archivo </w:t>
      </w:r>
      <w:proofErr w:type="spellStart"/>
      <w:r w:rsidR="00A96DCD">
        <w:rPr>
          <w:sz w:val="24"/>
          <w:szCs w:val="24"/>
        </w:rPr>
        <w:t>csv</w:t>
      </w:r>
      <w:proofErr w:type="spellEnd"/>
      <w:r w:rsidR="00A96DCD">
        <w:rPr>
          <w:sz w:val="24"/>
          <w:szCs w:val="24"/>
        </w:rPr>
        <w:t>, que el mismo se pueda leer por consola, que se puedan agregar nuevos productos al archivo y que una vez modificado se pueda exportar nuevamente a la base de datos para que esta sea modificada.</w:t>
      </w:r>
    </w:p>
    <w:p w14:paraId="06781935" w14:textId="1143F625" w:rsidR="00782765" w:rsidRDefault="00172B84" w:rsidP="00786194">
      <w:pPr>
        <w:pStyle w:val="Ttulo1"/>
        <w:spacing w:before="0" w:line="480" w:lineRule="auto"/>
        <w:rPr>
          <w:b/>
          <w:bCs/>
        </w:rPr>
      </w:pPr>
      <w:bookmarkStart w:id="1" w:name="_Toc132904465"/>
      <w:r w:rsidRPr="00786194">
        <w:rPr>
          <w:b/>
          <w:bCs/>
        </w:rPr>
        <w:t>Desarrollo</w:t>
      </w:r>
      <w:bookmarkEnd w:id="1"/>
    </w:p>
    <w:p w14:paraId="0E1C64FC" w14:textId="5297DBA4" w:rsidR="00A96DCD" w:rsidRPr="00592251" w:rsidRDefault="00A96DCD" w:rsidP="00592251">
      <w:pPr>
        <w:spacing w:after="0" w:line="480" w:lineRule="auto"/>
        <w:jc w:val="both"/>
        <w:rPr>
          <w:sz w:val="24"/>
          <w:szCs w:val="24"/>
        </w:rPr>
      </w:pPr>
      <w:r w:rsidRPr="00592251">
        <w:rPr>
          <w:sz w:val="24"/>
          <w:szCs w:val="24"/>
        </w:rPr>
        <w:t xml:space="preserve">A lo largo del trabajo practico se busco utilizar todos los conocimientos aprendidos. Para ello se crearon 6 clases. La clase producto la cual es la clase constructora y donde se utilizan los métodos </w:t>
      </w:r>
      <w:proofErr w:type="spellStart"/>
      <w:r w:rsidRPr="00592251">
        <w:rPr>
          <w:sz w:val="24"/>
          <w:szCs w:val="24"/>
        </w:rPr>
        <w:t>Setters</w:t>
      </w:r>
      <w:proofErr w:type="spellEnd"/>
      <w:r w:rsidRPr="00592251">
        <w:rPr>
          <w:sz w:val="24"/>
          <w:szCs w:val="24"/>
        </w:rPr>
        <w:t xml:space="preserve">, </w:t>
      </w:r>
      <w:proofErr w:type="spellStart"/>
      <w:r w:rsidRPr="00592251">
        <w:rPr>
          <w:sz w:val="24"/>
          <w:szCs w:val="24"/>
        </w:rPr>
        <w:t>Getters</w:t>
      </w:r>
      <w:proofErr w:type="spellEnd"/>
      <w:r w:rsidRPr="00592251">
        <w:rPr>
          <w:sz w:val="24"/>
          <w:szCs w:val="24"/>
        </w:rPr>
        <w:t xml:space="preserve">, </w:t>
      </w:r>
      <w:proofErr w:type="spellStart"/>
      <w:r w:rsidRPr="00592251">
        <w:rPr>
          <w:sz w:val="24"/>
          <w:szCs w:val="24"/>
        </w:rPr>
        <w:t>equals</w:t>
      </w:r>
      <w:proofErr w:type="spellEnd"/>
      <w:r w:rsidRPr="00592251">
        <w:rPr>
          <w:sz w:val="24"/>
          <w:szCs w:val="24"/>
        </w:rPr>
        <w:t xml:space="preserve">, </w:t>
      </w:r>
      <w:proofErr w:type="spellStart"/>
      <w:r w:rsidRPr="00592251">
        <w:rPr>
          <w:sz w:val="24"/>
          <w:szCs w:val="24"/>
        </w:rPr>
        <w:t>Hashcode</w:t>
      </w:r>
      <w:proofErr w:type="spellEnd"/>
      <w:r w:rsidRPr="00592251">
        <w:rPr>
          <w:sz w:val="24"/>
          <w:szCs w:val="24"/>
        </w:rPr>
        <w:t xml:space="preserve"> y </w:t>
      </w:r>
      <w:proofErr w:type="spellStart"/>
      <w:r w:rsidRPr="00592251">
        <w:rPr>
          <w:sz w:val="24"/>
          <w:szCs w:val="24"/>
        </w:rPr>
        <w:t>toString</w:t>
      </w:r>
      <w:proofErr w:type="spellEnd"/>
      <w:r w:rsidRPr="00592251">
        <w:rPr>
          <w:sz w:val="24"/>
          <w:szCs w:val="24"/>
        </w:rPr>
        <w:t xml:space="preserve">; la clase </w:t>
      </w:r>
      <w:proofErr w:type="spellStart"/>
      <w:r w:rsidRPr="00592251">
        <w:rPr>
          <w:sz w:val="24"/>
          <w:szCs w:val="24"/>
        </w:rPr>
        <w:t>ProductoException</w:t>
      </w:r>
      <w:proofErr w:type="spellEnd"/>
      <w:r w:rsidRPr="00592251">
        <w:rPr>
          <w:sz w:val="24"/>
          <w:szCs w:val="24"/>
        </w:rPr>
        <w:t xml:space="preserve"> en la cual se crea las excepciones de la clase producto y es una herencia de la clase </w:t>
      </w:r>
      <w:proofErr w:type="spellStart"/>
      <w:r w:rsidRPr="00592251">
        <w:rPr>
          <w:sz w:val="24"/>
          <w:szCs w:val="24"/>
        </w:rPr>
        <w:t>Exception</w:t>
      </w:r>
      <w:proofErr w:type="spellEnd"/>
      <w:r w:rsidRPr="00592251">
        <w:rPr>
          <w:sz w:val="24"/>
          <w:szCs w:val="24"/>
        </w:rPr>
        <w:t xml:space="preserve">; la Clase </w:t>
      </w:r>
      <w:proofErr w:type="spellStart"/>
      <w:r w:rsidRPr="00592251">
        <w:rPr>
          <w:sz w:val="24"/>
          <w:szCs w:val="24"/>
        </w:rPr>
        <w:t>DBUtils</w:t>
      </w:r>
      <w:proofErr w:type="spellEnd"/>
      <w:r w:rsidRPr="00592251">
        <w:rPr>
          <w:sz w:val="24"/>
          <w:szCs w:val="24"/>
        </w:rPr>
        <w:t xml:space="preserve"> donde se genera el conector a la base de datos de </w:t>
      </w:r>
      <w:proofErr w:type="spellStart"/>
      <w:r w:rsidRPr="00592251">
        <w:rPr>
          <w:sz w:val="24"/>
          <w:szCs w:val="24"/>
        </w:rPr>
        <w:t>MySql</w:t>
      </w:r>
      <w:proofErr w:type="spellEnd"/>
      <w:r w:rsidRPr="00592251">
        <w:rPr>
          <w:sz w:val="24"/>
          <w:szCs w:val="24"/>
        </w:rPr>
        <w:t xml:space="preserve">; la clase </w:t>
      </w:r>
      <w:proofErr w:type="spellStart"/>
      <w:r w:rsidRPr="00592251">
        <w:rPr>
          <w:sz w:val="24"/>
          <w:szCs w:val="24"/>
        </w:rPr>
        <w:t>GestorDeCSV</w:t>
      </w:r>
      <w:proofErr w:type="spellEnd"/>
      <w:r w:rsidRPr="00592251">
        <w:rPr>
          <w:sz w:val="24"/>
          <w:szCs w:val="24"/>
        </w:rPr>
        <w:t xml:space="preserve"> donde se crean dos métodos para trabajar el archivo CSV, un método </w:t>
      </w:r>
      <w:proofErr w:type="spellStart"/>
      <w:r w:rsidRPr="00592251">
        <w:rPr>
          <w:sz w:val="24"/>
          <w:szCs w:val="24"/>
        </w:rPr>
        <w:t>escribirCSV</w:t>
      </w:r>
      <w:proofErr w:type="spellEnd"/>
      <w:r w:rsidRPr="00592251">
        <w:rPr>
          <w:sz w:val="24"/>
          <w:szCs w:val="24"/>
        </w:rPr>
        <w:t xml:space="preserve"> y otro </w:t>
      </w:r>
      <w:proofErr w:type="spellStart"/>
      <w:r w:rsidRPr="00592251">
        <w:rPr>
          <w:sz w:val="24"/>
          <w:szCs w:val="24"/>
        </w:rPr>
        <w:t>leerCSV</w:t>
      </w:r>
      <w:proofErr w:type="spellEnd"/>
      <w:r w:rsidRPr="00592251">
        <w:rPr>
          <w:sz w:val="24"/>
          <w:szCs w:val="24"/>
        </w:rPr>
        <w:t xml:space="preserve"> que buscan escribir los registros nuevos en el archivo CSV y controlar que los id no se repitan con registros ingresados anteriormente, y leer el archivo CSV existente o recuperado de la base de datos para ver su contenido; la clase </w:t>
      </w:r>
      <w:proofErr w:type="spellStart"/>
      <w:r w:rsidRPr="00592251">
        <w:rPr>
          <w:sz w:val="24"/>
          <w:szCs w:val="24"/>
        </w:rPr>
        <w:t>GestorDeProductosJDBC</w:t>
      </w:r>
      <w:proofErr w:type="spellEnd"/>
      <w:r w:rsidRPr="00592251">
        <w:rPr>
          <w:sz w:val="24"/>
          <w:szCs w:val="24"/>
        </w:rPr>
        <w:t xml:space="preserve">, la cual nos permitirá conectarnos a la base de datos y tendrá dos métodos, uno para recuperar los registros de la base de datos y otro para guardar registros en la base de datos; y por ultimo una clase Principal en la cual se ejecutara el Programa. Para la ejecución del mismo se busco generar un </w:t>
      </w:r>
      <w:proofErr w:type="spellStart"/>
      <w:r w:rsidRPr="00592251">
        <w:rPr>
          <w:sz w:val="24"/>
          <w:szCs w:val="24"/>
        </w:rPr>
        <w:t>Menu</w:t>
      </w:r>
      <w:proofErr w:type="spellEnd"/>
      <w:r w:rsidRPr="00592251">
        <w:rPr>
          <w:sz w:val="24"/>
          <w:szCs w:val="24"/>
        </w:rPr>
        <w:t xml:space="preserve"> de opciones y un ingreso por teclado tanto de la ruta donde se </w:t>
      </w:r>
      <w:proofErr w:type="gramStart"/>
      <w:r w:rsidRPr="00592251">
        <w:rPr>
          <w:sz w:val="24"/>
          <w:szCs w:val="24"/>
        </w:rPr>
        <w:t>guardara</w:t>
      </w:r>
      <w:proofErr w:type="gramEnd"/>
      <w:r w:rsidRPr="00592251">
        <w:rPr>
          <w:sz w:val="24"/>
          <w:szCs w:val="24"/>
        </w:rPr>
        <w:t xml:space="preserve"> el archivo en </w:t>
      </w:r>
      <w:r w:rsidRPr="00592251">
        <w:rPr>
          <w:sz w:val="24"/>
          <w:szCs w:val="24"/>
        </w:rPr>
        <w:lastRenderedPageBreak/>
        <w:t>caso de no estar creado o donde se encontrara el archivo ya creado, como así también ingreso por teclado de los nuevos registros como de las opciones del menú que se desean ejecutar.</w:t>
      </w:r>
    </w:p>
    <w:p w14:paraId="1FF7BC39" w14:textId="77777777" w:rsidR="00592251" w:rsidRDefault="00A96DCD" w:rsidP="00592251">
      <w:pPr>
        <w:spacing w:after="0" w:line="480" w:lineRule="auto"/>
        <w:jc w:val="both"/>
        <w:rPr>
          <w:sz w:val="24"/>
          <w:szCs w:val="24"/>
        </w:rPr>
      </w:pPr>
      <w:r w:rsidRPr="00592251">
        <w:rPr>
          <w:sz w:val="24"/>
          <w:szCs w:val="24"/>
        </w:rPr>
        <w:t xml:space="preserve">A </w:t>
      </w:r>
      <w:proofErr w:type="gramStart"/>
      <w:r w:rsidR="00592251" w:rsidRPr="00592251">
        <w:rPr>
          <w:sz w:val="24"/>
          <w:szCs w:val="24"/>
        </w:rPr>
        <w:t>continuación</w:t>
      </w:r>
      <w:proofErr w:type="gramEnd"/>
      <w:r w:rsidRPr="00592251">
        <w:rPr>
          <w:sz w:val="24"/>
          <w:szCs w:val="24"/>
        </w:rPr>
        <w:t xml:space="preserve"> se dejan ver capturas de pantalla del programa en funcionamiento y de la base de datos antes de guardar un registro y después de guardarlo habiendo generado la modificación correctamente.</w:t>
      </w:r>
      <w:r w:rsidR="00592251">
        <w:rPr>
          <w:sz w:val="24"/>
          <w:szCs w:val="24"/>
        </w:rPr>
        <w:t xml:space="preserve"> </w:t>
      </w:r>
    </w:p>
    <w:p w14:paraId="3AE806DE" w14:textId="75498171" w:rsidR="00A96DCD" w:rsidRPr="00A96DCD" w:rsidRDefault="00A96DCD" w:rsidP="00592251">
      <w:pPr>
        <w:spacing w:after="0" w:line="480" w:lineRule="auto"/>
        <w:jc w:val="both"/>
      </w:pPr>
      <w:r w:rsidRPr="00592251">
        <w:rPr>
          <w:sz w:val="24"/>
          <w:szCs w:val="24"/>
        </w:rPr>
        <w:lastRenderedPageBreak/>
        <w:t xml:space="preserve"> </w:t>
      </w:r>
      <w:r w:rsidR="00592251">
        <w:rPr>
          <w:noProof/>
        </w:rPr>
        <w:drawing>
          <wp:inline distT="0" distB="0" distL="0" distR="0" wp14:anchorId="64C0E09B" wp14:editId="2593D773">
            <wp:extent cx="5400040" cy="6428740"/>
            <wp:effectExtent l="0" t="0" r="0" b="0"/>
            <wp:docPr id="16563826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82653" name="Imagen 1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2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251">
        <w:rPr>
          <w:noProof/>
        </w:rPr>
        <w:lastRenderedPageBreak/>
        <w:drawing>
          <wp:inline distT="0" distB="0" distL="0" distR="0" wp14:anchorId="32FEF306" wp14:editId="33BD303E">
            <wp:extent cx="5400040" cy="7088505"/>
            <wp:effectExtent l="0" t="0" r="0" b="0"/>
            <wp:docPr id="1486570204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70204" name="Imagen 2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8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251">
        <w:rPr>
          <w:noProof/>
        </w:rPr>
        <w:lastRenderedPageBreak/>
        <w:drawing>
          <wp:inline distT="0" distB="0" distL="0" distR="0" wp14:anchorId="6A39435F" wp14:editId="56C64D79">
            <wp:extent cx="5400040" cy="5919470"/>
            <wp:effectExtent l="0" t="0" r="0" b="5080"/>
            <wp:docPr id="1812141331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41331" name="Imagen 3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1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251">
        <w:rPr>
          <w:noProof/>
        </w:rPr>
        <w:drawing>
          <wp:inline distT="0" distB="0" distL="0" distR="0" wp14:anchorId="75715956" wp14:editId="0DF45CD9">
            <wp:extent cx="5400040" cy="2742565"/>
            <wp:effectExtent l="0" t="0" r="0" b="635"/>
            <wp:docPr id="809921603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921603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251">
        <w:rPr>
          <w:noProof/>
        </w:rPr>
        <w:lastRenderedPageBreak/>
        <w:drawing>
          <wp:inline distT="0" distB="0" distL="0" distR="0" wp14:anchorId="69967D30" wp14:editId="3EA50432">
            <wp:extent cx="5400040" cy="3115310"/>
            <wp:effectExtent l="0" t="0" r="0" b="8890"/>
            <wp:docPr id="158608694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86945" name="Imagen 5" descr="Interfaz de usuario gráfica, Texto, Aplicación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D371" w14:textId="423789AA" w:rsidR="00782765" w:rsidRPr="00786194" w:rsidRDefault="00786194" w:rsidP="00786194">
      <w:pPr>
        <w:pStyle w:val="Ttulo1"/>
        <w:spacing w:line="480" w:lineRule="auto"/>
        <w:rPr>
          <w:b/>
          <w:bCs/>
        </w:rPr>
      </w:pPr>
      <w:bookmarkStart w:id="2" w:name="_Toc132904466"/>
      <w:r w:rsidRPr="00786194">
        <w:rPr>
          <w:b/>
          <w:bCs/>
        </w:rPr>
        <w:t>Conclusión</w:t>
      </w:r>
      <w:bookmarkEnd w:id="2"/>
    </w:p>
    <w:p w14:paraId="207C0083" w14:textId="25180A47" w:rsidR="0098363D" w:rsidRPr="00786194" w:rsidRDefault="00786194" w:rsidP="00786194">
      <w:pPr>
        <w:spacing w:line="480" w:lineRule="auto"/>
        <w:jc w:val="both"/>
        <w:rPr>
          <w:sz w:val="24"/>
          <w:szCs w:val="24"/>
        </w:rPr>
      </w:pPr>
      <w:r w:rsidRPr="00786194">
        <w:rPr>
          <w:sz w:val="24"/>
          <w:szCs w:val="24"/>
        </w:rPr>
        <w:t xml:space="preserve">El presente trabajo practico </w:t>
      </w:r>
      <w:r w:rsidR="0018331F">
        <w:rPr>
          <w:sz w:val="24"/>
          <w:szCs w:val="24"/>
        </w:rPr>
        <w:t xml:space="preserve">busco poner a prueba los conocimientos adquiridos en </w:t>
      </w:r>
      <w:r w:rsidR="00592251">
        <w:rPr>
          <w:sz w:val="24"/>
          <w:szCs w:val="24"/>
        </w:rPr>
        <w:t xml:space="preserve">el curso de Desarrollo </w:t>
      </w:r>
      <w:proofErr w:type="spellStart"/>
      <w:r w:rsidR="00592251">
        <w:rPr>
          <w:sz w:val="24"/>
          <w:szCs w:val="24"/>
        </w:rPr>
        <w:t>FullStack</w:t>
      </w:r>
      <w:proofErr w:type="spellEnd"/>
      <w:r w:rsidR="00592251">
        <w:rPr>
          <w:sz w:val="24"/>
          <w:szCs w:val="24"/>
        </w:rPr>
        <w:t xml:space="preserve"> en Java – Nivel Inicial. Se logro aprender y adquirir nuevos conocimientos y se logró poder conjugar conocimientos previos en java con nuevos conocimientos. A mi criterio me hubiese gustado poder lograr que el código realice dos opciones más como son Modificar el archivo CSV para cambiar un registro o eliminar un registro del archivo CSV, pero después de muchos intentos no logre concretar ese cometido por lo que opte por entregar el trabajo con las condiciones detalladas. </w:t>
      </w:r>
    </w:p>
    <w:p w14:paraId="3D6EC024" w14:textId="77777777" w:rsidR="003421C7" w:rsidRDefault="003421C7" w:rsidP="005C1249"/>
    <w:sectPr w:rsidR="003421C7" w:rsidSect="00684BB4">
      <w:headerReference w:type="default" r:id="rId14"/>
      <w:footerReference w:type="default" r:id="rId15"/>
      <w:type w:val="continuous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F9B6F" w14:textId="77777777" w:rsidR="004E289A" w:rsidRDefault="004E289A">
      <w:pPr>
        <w:spacing w:after="0" w:line="240" w:lineRule="auto"/>
      </w:pPr>
      <w:r>
        <w:separator/>
      </w:r>
    </w:p>
  </w:endnote>
  <w:endnote w:type="continuationSeparator" w:id="0">
    <w:p w14:paraId="5180340A" w14:textId="77777777" w:rsidR="004E289A" w:rsidRDefault="004E2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7D681" w14:textId="77777777" w:rsidR="00D74CBA" w:rsidRDefault="002B347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719A6">
      <w:rPr>
        <w:noProof/>
        <w:color w:val="000000"/>
      </w:rPr>
      <w:t>2</w:t>
    </w:r>
    <w:r>
      <w:rPr>
        <w:color w:val="000000"/>
      </w:rPr>
      <w:fldChar w:fldCharType="end"/>
    </w:r>
  </w:p>
  <w:p w14:paraId="204CD627" w14:textId="77777777" w:rsidR="00D74CBA" w:rsidRDefault="00D74C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1C3FE" w14:textId="77777777" w:rsidR="004E289A" w:rsidRDefault="004E289A">
      <w:pPr>
        <w:spacing w:after="0" w:line="240" w:lineRule="auto"/>
      </w:pPr>
      <w:r>
        <w:separator/>
      </w:r>
    </w:p>
  </w:footnote>
  <w:footnote w:type="continuationSeparator" w:id="0">
    <w:p w14:paraId="40CB115A" w14:textId="77777777" w:rsidR="004E289A" w:rsidRDefault="004E2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79ABA" w14:textId="75902397" w:rsidR="00D74CBA" w:rsidRDefault="00D74C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sz w:val="23"/>
        <w:szCs w:val="23"/>
        <w:lang w:val="es-AR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 w:hint="default"/>
        <w:b/>
        <w:sz w:val="23"/>
        <w:szCs w:val="23"/>
        <w:lang w:val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sz w:val="23"/>
        <w:szCs w:val="23"/>
        <w:lang w:val="es-AR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sz w:val="23"/>
        <w:szCs w:val="23"/>
        <w:lang w:val="es-AR"/>
      </w:rPr>
    </w:lvl>
  </w:abstractNum>
  <w:abstractNum w:abstractNumId="3" w15:restartNumberingAfterBreak="0">
    <w:nsid w:val="08FF3D98"/>
    <w:multiLevelType w:val="hybridMultilevel"/>
    <w:tmpl w:val="6D2EE7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94065"/>
    <w:multiLevelType w:val="hybridMultilevel"/>
    <w:tmpl w:val="41C80B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069D0"/>
    <w:multiLevelType w:val="hybridMultilevel"/>
    <w:tmpl w:val="A8262552"/>
    <w:lvl w:ilvl="0" w:tplc="EF008A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A1F6C"/>
    <w:multiLevelType w:val="hybridMultilevel"/>
    <w:tmpl w:val="578AE5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01290D"/>
    <w:multiLevelType w:val="hybridMultilevel"/>
    <w:tmpl w:val="467EC4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2D4A27"/>
    <w:multiLevelType w:val="hybridMultilevel"/>
    <w:tmpl w:val="E8C2FC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8F4AAE"/>
    <w:multiLevelType w:val="hybridMultilevel"/>
    <w:tmpl w:val="361AE272"/>
    <w:lvl w:ilvl="0" w:tplc="EF008A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9C42F4"/>
    <w:multiLevelType w:val="multilevel"/>
    <w:tmpl w:val="76B8CB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71309B0"/>
    <w:multiLevelType w:val="multilevel"/>
    <w:tmpl w:val="29D8AD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BC07AB6"/>
    <w:multiLevelType w:val="multilevel"/>
    <w:tmpl w:val="00000004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 w:hint="default"/>
        <w:b/>
        <w:sz w:val="23"/>
        <w:szCs w:val="23"/>
        <w:lang w:val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sz w:val="23"/>
        <w:szCs w:val="23"/>
        <w:lang w:val="es-AR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430440C8"/>
    <w:multiLevelType w:val="hybridMultilevel"/>
    <w:tmpl w:val="F796DB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036C16"/>
    <w:multiLevelType w:val="hybridMultilevel"/>
    <w:tmpl w:val="A79CA5FA"/>
    <w:lvl w:ilvl="0" w:tplc="EF008A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2411E4"/>
    <w:multiLevelType w:val="hybridMultilevel"/>
    <w:tmpl w:val="F8881F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0E79AB"/>
    <w:multiLevelType w:val="multilevel"/>
    <w:tmpl w:val="FF8054C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7" w15:restartNumberingAfterBreak="0">
    <w:nsid w:val="5808781F"/>
    <w:multiLevelType w:val="hybridMultilevel"/>
    <w:tmpl w:val="3506AC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816E60"/>
    <w:multiLevelType w:val="multilevel"/>
    <w:tmpl w:val="856A98F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9" w15:restartNumberingAfterBreak="0">
    <w:nsid w:val="68ED12A9"/>
    <w:multiLevelType w:val="hybridMultilevel"/>
    <w:tmpl w:val="0DB060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2B3C3A"/>
    <w:multiLevelType w:val="hybridMultilevel"/>
    <w:tmpl w:val="7916DD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DB7AAD"/>
    <w:multiLevelType w:val="hybridMultilevel"/>
    <w:tmpl w:val="2474E9E4"/>
    <w:lvl w:ilvl="0" w:tplc="EF008A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32577F"/>
    <w:multiLevelType w:val="multilevel"/>
    <w:tmpl w:val="BE542F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B0E0AA5"/>
    <w:multiLevelType w:val="multilevel"/>
    <w:tmpl w:val="29D8AD5E"/>
    <w:lvl w:ilvl="0">
      <w:start w:val="1"/>
      <w:numFmt w:val="decimal"/>
      <w:lvlText w:val="%1)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084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24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360"/>
      </w:pPr>
      <w:rPr>
        <w:u w:val="none"/>
      </w:rPr>
    </w:lvl>
  </w:abstractNum>
  <w:abstractNum w:abstractNumId="24" w15:restartNumberingAfterBreak="0">
    <w:nsid w:val="7E1841B1"/>
    <w:multiLevelType w:val="hybridMultilevel"/>
    <w:tmpl w:val="6CCC2530"/>
    <w:lvl w:ilvl="0" w:tplc="EF008A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002107">
    <w:abstractNumId w:val="10"/>
  </w:num>
  <w:num w:numId="2" w16cid:durableId="1362510719">
    <w:abstractNumId w:val="22"/>
  </w:num>
  <w:num w:numId="3" w16cid:durableId="503594137">
    <w:abstractNumId w:val="5"/>
  </w:num>
  <w:num w:numId="4" w16cid:durableId="140926359">
    <w:abstractNumId w:val="14"/>
  </w:num>
  <w:num w:numId="5" w16cid:durableId="319620931">
    <w:abstractNumId w:val="13"/>
  </w:num>
  <w:num w:numId="6" w16cid:durableId="1081606386">
    <w:abstractNumId w:val="20"/>
  </w:num>
  <w:num w:numId="7" w16cid:durableId="1257177301">
    <w:abstractNumId w:val="6"/>
  </w:num>
  <w:num w:numId="8" w16cid:durableId="1308895371">
    <w:abstractNumId w:val="4"/>
  </w:num>
  <w:num w:numId="9" w16cid:durableId="621111569">
    <w:abstractNumId w:val="7"/>
  </w:num>
  <w:num w:numId="10" w16cid:durableId="2038892046">
    <w:abstractNumId w:val="19"/>
  </w:num>
  <w:num w:numId="11" w16cid:durableId="1207176597">
    <w:abstractNumId w:val="15"/>
  </w:num>
  <w:num w:numId="12" w16cid:durableId="1866139880">
    <w:abstractNumId w:val="17"/>
  </w:num>
  <w:num w:numId="13" w16cid:durableId="285163984">
    <w:abstractNumId w:val="9"/>
  </w:num>
  <w:num w:numId="14" w16cid:durableId="1366365456">
    <w:abstractNumId w:val="24"/>
  </w:num>
  <w:num w:numId="15" w16cid:durableId="1516075226">
    <w:abstractNumId w:val="8"/>
  </w:num>
  <w:num w:numId="16" w16cid:durableId="1023743810">
    <w:abstractNumId w:val="21"/>
  </w:num>
  <w:num w:numId="17" w16cid:durableId="125393835">
    <w:abstractNumId w:val="3"/>
  </w:num>
  <w:num w:numId="18" w16cid:durableId="1861973224">
    <w:abstractNumId w:val="0"/>
  </w:num>
  <w:num w:numId="19" w16cid:durableId="1062825843">
    <w:abstractNumId w:val="1"/>
  </w:num>
  <w:num w:numId="20" w16cid:durableId="1476071725">
    <w:abstractNumId w:val="2"/>
  </w:num>
  <w:num w:numId="21" w16cid:durableId="1901020926">
    <w:abstractNumId w:val="12"/>
  </w:num>
  <w:num w:numId="22" w16cid:durableId="171646247">
    <w:abstractNumId w:val="23"/>
  </w:num>
  <w:num w:numId="23" w16cid:durableId="1883595769">
    <w:abstractNumId w:val="16"/>
  </w:num>
  <w:num w:numId="24" w16cid:durableId="1327175441">
    <w:abstractNumId w:val="11"/>
  </w:num>
  <w:num w:numId="25" w16cid:durableId="43340079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CBA"/>
    <w:rsid w:val="00010E6F"/>
    <w:rsid w:val="00025327"/>
    <w:rsid w:val="000332AD"/>
    <w:rsid w:val="00036113"/>
    <w:rsid w:val="000911CE"/>
    <w:rsid w:val="00172B84"/>
    <w:rsid w:val="0018331F"/>
    <w:rsid w:val="001B5D5D"/>
    <w:rsid w:val="00285B98"/>
    <w:rsid w:val="00293FBE"/>
    <w:rsid w:val="002B3479"/>
    <w:rsid w:val="002C0D80"/>
    <w:rsid w:val="003421C7"/>
    <w:rsid w:val="00393D18"/>
    <w:rsid w:val="003C31C7"/>
    <w:rsid w:val="00421E0D"/>
    <w:rsid w:val="00447635"/>
    <w:rsid w:val="004E289A"/>
    <w:rsid w:val="004E45E8"/>
    <w:rsid w:val="00592251"/>
    <w:rsid w:val="005C1249"/>
    <w:rsid w:val="0064550D"/>
    <w:rsid w:val="00684BB4"/>
    <w:rsid w:val="00695354"/>
    <w:rsid w:val="006E3F84"/>
    <w:rsid w:val="007719A6"/>
    <w:rsid w:val="00782765"/>
    <w:rsid w:val="00786194"/>
    <w:rsid w:val="007E7D47"/>
    <w:rsid w:val="00815C18"/>
    <w:rsid w:val="00837167"/>
    <w:rsid w:val="00954626"/>
    <w:rsid w:val="0096094B"/>
    <w:rsid w:val="00965AB1"/>
    <w:rsid w:val="0098363D"/>
    <w:rsid w:val="009F7EC7"/>
    <w:rsid w:val="00A601DF"/>
    <w:rsid w:val="00A83EAA"/>
    <w:rsid w:val="00A96DCD"/>
    <w:rsid w:val="00AB4FAF"/>
    <w:rsid w:val="00AE4ADB"/>
    <w:rsid w:val="00B04399"/>
    <w:rsid w:val="00C20C05"/>
    <w:rsid w:val="00C269C1"/>
    <w:rsid w:val="00C66588"/>
    <w:rsid w:val="00D74CBA"/>
    <w:rsid w:val="00DD4FAE"/>
    <w:rsid w:val="00E05271"/>
    <w:rsid w:val="00E10829"/>
    <w:rsid w:val="00F36252"/>
    <w:rsid w:val="00FE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CE15F"/>
  <w15:docId w15:val="{56781FD7-5CA7-416B-B0F5-2F4FCB1A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63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63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63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933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33B4"/>
  </w:style>
  <w:style w:type="paragraph" w:styleId="Piedepgina">
    <w:name w:val="footer"/>
    <w:basedOn w:val="Normal"/>
    <w:link w:val="PiedepginaCar"/>
    <w:uiPriority w:val="99"/>
    <w:unhideWhenUsed/>
    <w:rsid w:val="00A933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33B4"/>
  </w:style>
  <w:style w:type="paragraph" w:styleId="Prrafodelista">
    <w:name w:val="List Paragraph"/>
    <w:basedOn w:val="Normal"/>
    <w:uiPriority w:val="34"/>
    <w:qFormat/>
    <w:rsid w:val="00521CC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063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63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63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A06382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A0638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0638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06382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06382"/>
    <w:rPr>
      <w:color w:val="0563C1" w:themeColor="hyperlink"/>
      <w:u w:val="single"/>
    </w:rPr>
  </w:style>
  <w:style w:type="paragraph" w:customStyle="1" w:styleId="Default">
    <w:name w:val="Default"/>
    <w:rsid w:val="005401F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342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e36U3n0q1NViPUpFxttbnOGAPA==">AMUW2mURYxP4kAGW03CpFG7PDDbWzsMSnS6Ld5cGihM/CVvvNpSHYdpuGq7LkMZtcTtun7BG0nrAwmffLjU3JeZoMm+oh6Nktyd73qe4jUpFWNVszGti3Ts1NqKB0kL3oeJQafCJLEL4QJCaRkUSR5JapGwAu8DQfgIxeBv8NIfFN+ZvibARAoYD3SWSgHMaBXLEue6kGQrqmx7ohMC7z9L9aNqIYFgUsXGmpcCW50bIveZfFW64I/Z3y3oVke2fl8Bou3VbkC1kqbcXtDYfXxSQfJphRxBrSQiPNLu7+ecbwlVa+8PP+n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3A35119-AE4F-4BF9-BB2C-BDD92C24B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422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Fenoglio Zabala</dc:creator>
  <cp:lastModifiedBy>Franco Jose Jara</cp:lastModifiedBy>
  <cp:revision>2</cp:revision>
  <dcterms:created xsi:type="dcterms:W3CDTF">2023-08-01T02:12:00Z</dcterms:created>
  <dcterms:modified xsi:type="dcterms:W3CDTF">2023-08-01T02:12:00Z</dcterms:modified>
</cp:coreProperties>
</file>